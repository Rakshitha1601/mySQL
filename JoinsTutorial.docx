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17B7" w14:textId="386144D0" w:rsidR="0028560A" w:rsidRDefault="0028560A" w:rsidP="0010669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699A58D" wp14:editId="732AEBBB">
            <wp:extent cx="5943600" cy="2961005"/>
            <wp:effectExtent l="0" t="0" r="0" b="0"/>
            <wp:docPr id="65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4FDF" w14:textId="77777777" w:rsidR="0028560A" w:rsidRDefault="0028560A" w:rsidP="00106692">
      <w:pPr>
        <w:rPr>
          <w:b/>
          <w:bCs/>
          <w:lang w:val="en-IN"/>
        </w:rPr>
      </w:pPr>
    </w:p>
    <w:p w14:paraId="016FCF58" w14:textId="6D8B93C1" w:rsidR="00106692" w:rsidRPr="00106692" w:rsidRDefault="00106692" w:rsidP="00106692">
      <w:pPr>
        <w:rPr>
          <w:b/>
          <w:bCs/>
          <w:lang w:val="en-IN"/>
        </w:rPr>
      </w:pPr>
      <w:r w:rsidRPr="00106692">
        <w:rPr>
          <w:b/>
          <w:bCs/>
          <w:lang w:val="en-IN"/>
        </w:rPr>
        <w:t>Example of Creating Tables with Foreign Key:</w:t>
      </w:r>
    </w:p>
    <w:p w14:paraId="39720DAE" w14:textId="77777777" w:rsidR="00106692" w:rsidRPr="00106692" w:rsidRDefault="00106692" w:rsidP="00106692">
      <w:pPr>
        <w:numPr>
          <w:ilvl w:val="0"/>
          <w:numId w:val="24"/>
        </w:numPr>
        <w:rPr>
          <w:lang w:val="en-IN"/>
        </w:rPr>
      </w:pPr>
      <w:r w:rsidRPr="00106692">
        <w:rPr>
          <w:b/>
          <w:bCs/>
          <w:lang w:val="en-IN"/>
        </w:rPr>
        <w:t>Creating the departments Table:</w:t>
      </w:r>
    </w:p>
    <w:p w14:paraId="6C288A87" w14:textId="77777777" w:rsidR="00106692" w:rsidRDefault="00106692" w:rsidP="00106692">
      <w:r>
        <w:t>CREATE TABLE departments (</w:t>
      </w:r>
    </w:p>
    <w:p w14:paraId="6A573B00" w14:textId="77777777" w:rsidR="00106692" w:rsidRDefault="00106692" w:rsidP="00106692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2F7F66D0" w14:textId="77777777" w:rsidR="00106692" w:rsidRDefault="00106692" w:rsidP="00106692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52DCD91" w14:textId="4597FE0C" w:rsidR="00A9204E" w:rsidRDefault="00106692" w:rsidP="00106692">
      <w:r>
        <w:t>);</w:t>
      </w:r>
    </w:p>
    <w:p w14:paraId="7903F0E7" w14:textId="77777777" w:rsidR="00106692" w:rsidRDefault="00106692" w:rsidP="00106692"/>
    <w:p w14:paraId="089AD2B4" w14:textId="62BFF650" w:rsidR="00106692" w:rsidRDefault="00106692" w:rsidP="00106692">
      <w:r w:rsidRPr="00106692">
        <w:t>Creating the employees Table with a Foreign Key:</w:t>
      </w:r>
    </w:p>
    <w:p w14:paraId="3DA21009" w14:textId="77777777" w:rsidR="00106692" w:rsidRDefault="00106692" w:rsidP="00106692">
      <w:r>
        <w:t>CREATE TABLE employees (</w:t>
      </w:r>
    </w:p>
    <w:p w14:paraId="0D4DFBD8" w14:textId="77777777" w:rsidR="00106692" w:rsidRDefault="00106692" w:rsidP="00106692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3C34764" w14:textId="77777777" w:rsidR="00106692" w:rsidRDefault="00106692" w:rsidP="00106692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5968A76" w14:textId="77777777" w:rsidR="00106692" w:rsidRDefault="00106692" w:rsidP="00106692">
      <w:r>
        <w:t xml:space="preserve">    </w:t>
      </w:r>
      <w:proofErr w:type="spellStart"/>
      <w:r>
        <w:t>dept_ref</w:t>
      </w:r>
      <w:proofErr w:type="spellEnd"/>
      <w:r>
        <w:t xml:space="preserve"> INT,</w:t>
      </w:r>
    </w:p>
    <w:p w14:paraId="2B4AC77B" w14:textId="77777777" w:rsidR="00106692" w:rsidRDefault="00106692" w:rsidP="00106692">
      <w:r>
        <w:t xml:space="preserve">    FOREIGN KEY (</w:t>
      </w:r>
      <w:proofErr w:type="spellStart"/>
      <w:r>
        <w:t>dept_ref</w:t>
      </w:r>
      <w:proofErr w:type="spellEnd"/>
      <w:r>
        <w:t>) REFERENCES departments(</w:t>
      </w:r>
      <w:proofErr w:type="spellStart"/>
      <w:r>
        <w:t>dept_id</w:t>
      </w:r>
      <w:proofErr w:type="spellEnd"/>
      <w:r>
        <w:t>)</w:t>
      </w:r>
    </w:p>
    <w:p w14:paraId="5FFE2721" w14:textId="6ED381D6" w:rsidR="00106692" w:rsidRDefault="00106692" w:rsidP="00106692">
      <w:r>
        <w:t>);</w:t>
      </w:r>
    </w:p>
    <w:p w14:paraId="13EDB10B" w14:textId="77777777" w:rsidR="00106692" w:rsidRDefault="00106692" w:rsidP="00106692"/>
    <w:p w14:paraId="4984EAA2" w14:textId="77777777" w:rsidR="00106692" w:rsidRPr="00106692" w:rsidRDefault="00106692" w:rsidP="00106692">
      <w:pPr>
        <w:rPr>
          <w:b/>
          <w:bCs/>
          <w:lang w:val="en-IN"/>
        </w:rPr>
      </w:pPr>
      <w:r w:rsidRPr="00106692">
        <w:rPr>
          <w:b/>
          <w:bCs/>
          <w:lang w:val="en-IN"/>
        </w:rPr>
        <w:t>Explanation:</w:t>
      </w:r>
    </w:p>
    <w:p w14:paraId="0B2A15E2" w14:textId="77777777" w:rsidR="00106692" w:rsidRPr="00106692" w:rsidRDefault="00106692" w:rsidP="00106692">
      <w:pPr>
        <w:numPr>
          <w:ilvl w:val="0"/>
          <w:numId w:val="25"/>
        </w:numPr>
        <w:rPr>
          <w:lang w:val="en-IN"/>
        </w:rPr>
      </w:pPr>
      <w:proofErr w:type="spellStart"/>
      <w:r w:rsidRPr="00106692">
        <w:rPr>
          <w:lang w:val="en-IN"/>
        </w:rPr>
        <w:t>dept_id</w:t>
      </w:r>
      <w:proofErr w:type="spellEnd"/>
      <w:r w:rsidRPr="00106692">
        <w:rPr>
          <w:lang w:val="en-IN"/>
        </w:rPr>
        <w:t xml:space="preserve"> in the departments table is the primary key.</w:t>
      </w:r>
    </w:p>
    <w:p w14:paraId="68962816" w14:textId="77777777" w:rsidR="00106692" w:rsidRPr="00106692" w:rsidRDefault="00106692" w:rsidP="00106692">
      <w:pPr>
        <w:numPr>
          <w:ilvl w:val="0"/>
          <w:numId w:val="25"/>
        </w:numPr>
        <w:rPr>
          <w:lang w:val="en-IN"/>
        </w:rPr>
      </w:pPr>
      <w:proofErr w:type="spellStart"/>
      <w:r w:rsidRPr="00106692">
        <w:rPr>
          <w:lang w:val="en-IN"/>
        </w:rPr>
        <w:t>dept_ref</w:t>
      </w:r>
      <w:proofErr w:type="spellEnd"/>
      <w:r w:rsidRPr="00106692">
        <w:rPr>
          <w:lang w:val="en-IN"/>
        </w:rPr>
        <w:t xml:space="preserve"> in the employees table is the foreign key that references </w:t>
      </w:r>
      <w:proofErr w:type="spellStart"/>
      <w:r w:rsidRPr="00106692">
        <w:rPr>
          <w:lang w:val="en-IN"/>
        </w:rPr>
        <w:t>dept_id</w:t>
      </w:r>
      <w:proofErr w:type="spellEnd"/>
      <w:r w:rsidRPr="00106692">
        <w:rPr>
          <w:lang w:val="en-IN"/>
        </w:rPr>
        <w:t xml:space="preserve"> in the departments table.</w:t>
      </w:r>
    </w:p>
    <w:p w14:paraId="7FDE207D" w14:textId="77777777" w:rsidR="0028560A" w:rsidRDefault="0028560A" w:rsidP="0028560A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(1, 'HR');</w:t>
      </w:r>
    </w:p>
    <w:p w14:paraId="3F70F1CC" w14:textId="6F0D8B57" w:rsidR="00106692" w:rsidRDefault="0028560A" w:rsidP="0028560A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dept_ref</w:t>
      </w:r>
      <w:proofErr w:type="spellEnd"/>
      <w:r>
        <w:t xml:space="preserve">) VALUES (1, 'John Doe', 1);  </w:t>
      </w:r>
    </w:p>
    <w:p w14:paraId="37521DB5" w14:textId="77777777" w:rsidR="0028560A" w:rsidRDefault="0028560A" w:rsidP="0028560A"/>
    <w:p w14:paraId="19A35157" w14:textId="115D8D0B" w:rsidR="0028560A" w:rsidRDefault="0028560A" w:rsidP="0028560A">
      <w:r w:rsidRPr="0028560A">
        <w:t xml:space="preserve">If </w:t>
      </w:r>
      <w:proofErr w:type="spellStart"/>
      <w:r w:rsidRPr="0028560A">
        <w:t>dept_ref</w:t>
      </w:r>
      <w:proofErr w:type="spellEnd"/>
      <w:r w:rsidRPr="0028560A">
        <w:t xml:space="preserve"> references a </w:t>
      </w:r>
      <w:proofErr w:type="spellStart"/>
      <w:r w:rsidRPr="0028560A">
        <w:t>dept_id</w:t>
      </w:r>
      <w:proofErr w:type="spellEnd"/>
      <w:r w:rsidRPr="0028560A">
        <w:t xml:space="preserve"> that doesn’t exist in departments, it will fail:</w:t>
      </w:r>
    </w:p>
    <w:p w14:paraId="42E2F0F9" w14:textId="57DBE65D" w:rsidR="0028560A" w:rsidRDefault="0028560A" w:rsidP="0028560A">
      <w:r w:rsidRPr="0028560A">
        <w:t>INSERT INTO employees (</w:t>
      </w:r>
      <w:proofErr w:type="spellStart"/>
      <w:r w:rsidRPr="0028560A">
        <w:t>employee_id</w:t>
      </w:r>
      <w:proofErr w:type="spellEnd"/>
      <w:r w:rsidRPr="0028560A">
        <w:t xml:space="preserve">, </w:t>
      </w:r>
      <w:proofErr w:type="spellStart"/>
      <w:r w:rsidRPr="0028560A">
        <w:t>employee_name</w:t>
      </w:r>
      <w:proofErr w:type="spellEnd"/>
      <w:r w:rsidRPr="0028560A">
        <w:t xml:space="preserve">, </w:t>
      </w:r>
      <w:proofErr w:type="spellStart"/>
      <w:r w:rsidRPr="0028560A">
        <w:t>dept_ref</w:t>
      </w:r>
      <w:proofErr w:type="spellEnd"/>
      <w:r w:rsidRPr="0028560A">
        <w:t>) VALUES (2, 'Jane Doe', 99</w:t>
      </w:r>
      <w:proofErr w:type="gramStart"/>
      <w:r w:rsidRPr="0028560A">
        <w:t>);  --</w:t>
      </w:r>
      <w:proofErr w:type="gramEnd"/>
      <w:r w:rsidRPr="0028560A">
        <w:t xml:space="preserve"> Fails</w:t>
      </w:r>
    </w:p>
    <w:p w14:paraId="5F812063" w14:textId="77777777" w:rsidR="0028560A" w:rsidRDefault="0028560A" w:rsidP="0028560A"/>
    <w:p w14:paraId="15EDEB77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Summary:</w:t>
      </w:r>
    </w:p>
    <w:p w14:paraId="636EF7BD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 xml:space="preserve">Ensure the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column exists in the referenced table (departments).</w:t>
      </w:r>
    </w:p>
    <w:p w14:paraId="332300C0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 xml:space="preserve">Make sure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is a primary or unique key in departments.</w:t>
      </w:r>
    </w:p>
    <w:p w14:paraId="60E09F96" w14:textId="77777777" w:rsidR="0028560A" w:rsidRPr="0028560A" w:rsidRDefault="0028560A" w:rsidP="0028560A">
      <w:pPr>
        <w:numPr>
          <w:ilvl w:val="0"/>
          <w:numId w:val="26"/>
        </w:numPr>
        <w:rPr>
          <w:lang w:val="en-IN"/>
        </w:rPr>
      </w:pPr>
      <w:r w:rsidRPr="0028560A">
        <w:rPr>
          <w:lang w:val="en-IN"/>
        </w:rPr>
        <w:t>Verify that the data types of the foreign key and referenced key columns match.</w:t>
      </w:r>
    </w:p>
    <w:p w14:paraId="41B1FDF2" w14:textId="1A9D21A5" w:rsidR="0028560A" w:rsidRDefault="0028560A" w:rsidP="0028560A">
      <w:r w:rsidRPr="0028560A">
        <w:lastRenderedPageBreak/>
        <w:t xml:space="preserve">To retrieve the </w:t>
      </w:r>
      <w:r w:rsidRPr="0028560A">
        <w:rPr>
          <w:b/>
          <w:bCs/>
        </w:rPr>
        <w:t>department name</w:t>
      </w:r>
      <w:r w:rsidRPr="0028560A">
        <w:t xml:space="preserve"> for each employee, you can perform a </w:t>
      </w:r>
      <w:r w:rsidRPr="0028560A">
        <w:rPr>
          <w:b/>
          <w:bCs/>
        </w:rPr>
        <w:t>JOIN</w:t>
      </w:r>
      <w:r w:rsidRPr="0028560A">
        <w:t xml:space="preserve"> between the employees table and the departments table. This will allow you to match the </w:t>
      </w:r>
      <w:proofErr w:type="spellStart"/>
      <w:r w:rsidRPr="0028560A">
        <w:t>dept_ref</w:t>
      </w:r>
      <w:proofErr w:type="spellEnd"/>
      <w:r w:rsidRPr="0028560A">
        <w:t xml:space="preserve"> column in the employees table with the </w:t>
      </w:r>
      <w:proofErr w:type="spellStart"/>
      <w:r w:rsidRPr="0028560A">
        <w:t>dept_id</w:t>
      </w:r>
      <w:proofErr w:type="spellEnd"/>
      <w:r w:rsidRPr="0028560A">
        <w:t xml:space="preserve"> column in the departments table, so you can display the corresponding department name.</w:t>
      </w:r>
    </w:p>
    <w:p w14:paraId="32A2CE8B" w14:textId="77777777" w:rsidR="0028560A" w:rsidRDefault="0028560A" w:rsidP="0028560A"/>
    <w:p w14:paraId="4F1F4482" w14:textId="77777777" w:rsidR="0028560A" w:rsidRDefault="0028560A" w:rsidP="0028560A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D93FD4C" w14:textId="77777777" w:rsidR="0028560A" w:rsidRDefault="0028560A" w:rsidP="0028560A">
      <w:r>
        <w:t>FROM employees e</w:t>
      </w:r>
    </w:p>
    <w:p w14:paraId="1BB4CD2F" w14:textId="31695727" w:rsidR="0028560A" w:rsidRDefault="0028560A" w:rsidP="0028560A">
      <w:r>
        <w:t xml:space="preserve">JOIN departments d ON </w:t>
      </w:r>
      <w:proofErr w:type="spellStart"/>
      <w:proofErr w:type="gramStart"/>
      <w:r>
        <w:t>e.dept</w:t>
      </w:r>
      <w:proofErr w:type="gramEnd"/>
      <w:r>
        <w:t>_ref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305F60F8" w14:textId="77777777" w:rsidR="0028560A" w:rsidRDefault="0028560A" w:rsidP="0028560A"/>
    <w:p w14:paraId="30F7F19D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Explanation:</w:t>
      </w:r>
    </w:p>
    <w:p w14:paraId="32FCD992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employees e</w:t>
      </w:r>
      <w:r w:rsidRPr="0028560A">
        <w:rPr>
          <w:lang w:val="en-IN"/>
        </w:rPr>
        <w:t>: This refers to the employees table and gives it an alias (e) for easier reference.</w:t>
      </w:r>
    </w:p>
    <w:p w14:paraId="29337F19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departments d</w:t>
      </w:r>
      <w:r w:rsidRPr="0028560A">
        <w:rPr>
          <w:lang w:val="en-IN"/>
        </w:rPr>
        <w:t>: This refers to the departments table and gives it an alias (d).</w:t>
      </w:r>
    </w:p>
    <w:p w14:paraId="379F9961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r w:rsidRPr="0028560A">
        <w:rPr>
          <w:b/>
          <w:bCs/>
          <w:lang w:val="en-IN"/>
        </w:rPr>
        <w:t>JOIN</w:t>
      </w:r>
      <w:r w:rsidRPr="0028560A">
        <w:rPr>
          <w:lang w:val="en-IN"/>
        </w:rPr>
        <w:t xml:space="preserve">: This joins the two tables based on the condition that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matches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table.</w:t>
      </w:r>
    </w:p>
    <w:p w14:paraId="00CBFA08" w14:textId="77777777" w:rsidR="0028560A" w:rsidRPr="0028560A" w:rsidRDefault="0028560A" w:rsidP="0028560A">
      <w:pPr>
        <w:numPr>
          <w:ilvl w:val="0"/>
          <w:numId w:val="27"/>
        </w:numPr>
        <w:rPr>
          <w:lang w:val="en-IN"/>
        </w:rPr>
      </w:pPr>
      <w:proofErr w:type="spellStart"/>
      <w:proofErr w:type="gramStart"/>
      <w:r w:rsidRPr="0028560A">
        <w:rPr>
          <w:b/>
          <w:bCs/>
          <w:lang w:val="en-IN"/>
        </w:rPr>
        <w:t>e.employee</w:t>
      </w:r>
      <w:proofErr w:type="gramEnd"/>
      <w:r w:rsidRPr="0028560A">
        <w:rPr>
          <w:b/>
          <w:bCs/>
          <w:lang w:val="en-IN"/>
        </w:rPr>
        <w:t>_name</w:t>
      </w:r>
      <w:proofErr w:type="spellEnd"/>
      <w:r w:rsidRPr="0028560A">
        <w:rPr>
          <w:b/>
          <w:bCs/>
          <w:lang w:val="en-IN"/>
        </w:rPr>
        <w:t xml:space="preserve"> and </w:t>
      </w:r>
      <w:proofErr w:type="spellStart"/>
      <w:r w:rsidRPr="0028560A">
        <w:rPr>
          <w:b/>
          <w:bCs/>
          <w:lang w:val="en-IN"/>
        </w:rPr>
        <w:t>d.department_name</w:t>
      </w:r>
      <w:proofErr w:type="spellEnd"/>
      <w:r w:rsidRPr="0028560A">
        <w:rPr>
          <w:lang w:val="en-IN"/>
        </w:rPr>
        <w:t>: These columns are selected to display each employee's name along with their corresponding department name.</w:t>
      </w:r>
    </w:p>
    <w:p w14:paraId="6775F9DA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8560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Example:</w:t>
      </w:r>
    </w:p>
    <w:p w14:paraId="33FF1828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56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have the following data:</w:t>
      </w:r>
    </w:p>
    <w:p w14:paraId="5C4E88F3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8560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departments</w:t>
      </w:r>
      <w:r w:rsidRPr="002856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955"/>
      </w:tblGrid>
      <w:tr w:rsidR="0028560A" w:rsidRPr="0028560A" w14:paraId="304A4162" w14:textId="77777777" w:rsidTr="0028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8CAFD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0174A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department_name</w:t>
            </w:r>
            <w:proofErr w:type="spellEnd"/>
          </w:p>
        </w:tc>
      </w:tr>
      <w:tr w:rsidR="0028560A" w:rsidRPr="0028560A" w14:paraId="2121023C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1BBA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23813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</w:tr>
      <w:tr w:rsidR="0028560A" w:rsidRPr="0028560A" w14:paraId="2A882800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F76D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5DDA30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</w:tr>
      <w:tr w:rsidR="0028560A" w:rsidRPr="0028560A" w14:paraId="4791EC67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4332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E59BAD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Marketing</w:t>
            </w:r>
          </w:p>
        </w:tc>
      </w:tr>
    </w:tbl>
    <w:p w14:paraId="4426F9DE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8560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employees</w:t>
      </w:r>
      <w:r w:rsidRPr="002856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00"/>
        <w:gridCol w:w="942"/>
      </w:tblGrid>
      <w:tr w:rsidR="0028560A" w:rsidRPr="0028560A" w14:paraId="010D477F" w14:textId="77777777" w:rsidTr="0028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C9A4F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88850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employee_name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24712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dept_ref</w:t>
            </w:r>
            <w:proofErr w:type="spellEnd"/>
          </w:p>
        </w:tc>
      </w:tr>
      <w:tr w:rsidR="0028560A" w:rsidRPr="0028560A" w14:paraId="138BDD9F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9153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0143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1D745920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28560A" w:rsidRPr="0028560A" w14:paraId="21DDC5CA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CAB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89CF6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1E679DD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28560A" w:rsidRPr="0028560A" w14:paraId="2D11191A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9A31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9D326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 Green</w:t>
            </w:r>
          </w:p>
        </w:tc>
        <w:tc>
          <w:tcPr>
            <w:tcW w:w="0" w:type="auto"/>
            <w:vAlign w:val="center"/>
            <w:hideMark/>
          </w:tcPr>
          <w:p w14:paraId="0EA362C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</w:tr>
    </w:tbl>
    <w:p w14:paraId="03FCC5C1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28560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Result of the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955"/>
      </w:tblGrid>
      <w:tr w:rsidR="0028560A" w:rsidRPr="0028560A" w14:paraId="544CA1B0" w14:textId="77777777" w:rsidTr="0028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B1F49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employee_name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BE066" w14:textId="77777777" w:rsidR="0028560A" w:rsidRPr="0028560A" w:rsidRDefault="0028560A" w:rsidP="00285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285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department_name</w:t>
            </w:r>
            <w:proofErr w:type="spellEnd"/>
          </w:p>
        </w:tc>
      </w:tr>
      <w:tr w:rsidR="0028560A" w:rsidRPr="0028560A" w14:paraId="2C327569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C7B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F7164BD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HR</w:t>
            </w:r>
          </w:p>
        </w:tc>
      </w:tr>
      <w:tr w:rsidR="0028560A" w:rsidRPr="0028560A" w14:paraId="28EF6018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1350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7124B98E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Sales</w:t>
            </w:r>
          </w:p>
        </w:tc>
      </w:tr>
      <w:tr w:rsidR="0028560A" w:rsidRPr="0028560A" w14:paraId="1FAA7DE4" w14:textId="77777777" w:rsidTr="0028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3497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 Green</w:t>
            </w:r>
          </w:p>
        </w:tc>
        <w:tc>
          <w:tcPr>
            <w:tcW w:w="0" w:type="auto"/>
            <w:vAlign w:val="center"/>
            <w:hideMark/>
          </w:tcPr>
          <w:p w14:paraId="5A5C3D5A" w14:textId="77777777" w:rsidR="0028560A" w:rsidRPr="0028560A" w:rsidRDefault="0028560A" w:rsidP="002856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56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Marketing</w:t>
            </w:r>
          </w:p>
        </w:tc>
      </w:tr>
    </w:tbl>
    <w:p w14:paraId="6AAC564A" w14:textId="77777777" w:rsidR="0028560A" w:rsidRPr="0028560A" w:rsidRDefault="0028560A" w:rsidP="0028560A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856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query joins both tables and retrieves the corresponding department name for each employee.</w:t>
      </w:r>
    </w:p>
    <w:p w14:paraId="773940EE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 of INNER JOIN:</w:t>
      </w:r>
    </w:p>
    <w:p w14:paraId="6A7CD8C1" w14:textId="77777777" w:rsidR="0028560A" w:rsidRPr="0028560A" w:rsidRDefault="0028560A" w:rsidP="0028560A">
      <w:pPr>
        <w:numPr>
          <w:ilvl w:val="0"/>
          <w:numId w:val="28"/>
        </w:numPr>
        <w:rPr>
          <w:lang w:val="en-IN"/>
        </w:rPr>
      </w:pPr>
      <w:r w:rsidRPr="0028560A">
        <w:rPr>
          <w:lang w:val="en-IN"/>
        </w:rPr>
        <w:lastRenderedPageBreak/>
        <w:t xml:space="preserve">An </w:t>
      </w:r>
      <w:r w:rsidRPr="0028560A">
        <w:rPr>
          <w:b/>
          <w:bCs/>
          <w:lang w:val="en-IN"/>
        </w:rPr>
        <w:t>INNER JOIN</w:t>
      </w:r>
      <w:r w:rsidRPr="0028560A">
        <w:rPr>
          <w:lang w:val="en-IN"/>
        </w:rPr>
        <w:t xml:space="preserve"> returns only the rows where there is a match in both tables (i.e., where </w:t>
      </w:r>
      <w:proofErr w:type="spellStart"/>
      <w:proofErr w:type="gramStart"/>
      <w:r w:rsidRPr="0028560A">
        <w:rPr>
          <w:lang w:val="en-IN"/>
        </w:rPr>
        <w:t>employees.dept</w:t>
      </w:r>
      <w:proofErr w:type="gramEnd"/>
      <w:r w:rsidRPr="0028560A">
        <w:rPr>
          <w:lang w:val="en-IN"/>
        </w:rPr>
        <w:t>_ref</w:t>
      </w:r>
      <w:proofErr w:type="spellEnd"/>
      <w:r w:rsidRPr="0028560A">
        <w:rPr>
          <w:lang w:val="en-IN"/>
        </w:rPr>
        <w:t xml:space="preserve"> matches </w:t>
      </w:r>
      <w:proofErr w:type="spellStart"/>
      <w:r w:rsidRPr="0028560A">
        <w:rPr>
          <w:lang w:val="en-IN"/>
        </w:rPr>
        <w:t>departments.dept_id</w:t>
      </w:r>
      <w:proofErr w:type="spellEnd"/>
      <w:r w:rsidRPr="0028560A">
        <w:rPr>
          <w:lang w:val="en-IN"/>
        </w:rPr>
        <w:t>).</w:t>
      </w:r>
    </w:p>
    <w:p w14:paraId="52944C56" w14:textId="77777777" w:rsidR="0028560A" w:rsidRPr="0028560A" w:rsidRDefault="0028560A" w:rsidP="0028560A">
      <w:pPr>
        <w:numPr>
          <w:ilvl w:val="0"/>
          <w:numId w:val="28"/>
        </w:numPr>
        <w:rPr>
          <w:lang w:val="en-IN"/>
        </w:rPr>
      </w:pPr>
      <w:r w:rsidRPr="0028560A">
        <w:rPr>
          <w:lang w:val="en-IN"/>
        </w:rPr>
        <w:t>If there is no matching record in one of the tables, the row will not appear in the result set.</w:t>
      </w:r>
    </w:p>
    <w:p w14:paraId="1E41727C" w14:textId="77777777" w:rsidR="0028560A" w:rsidRPr="0028560A" w:rsidRDefault="0028560A" w:rsidP="0028560A">
      <w:pPr>
        <w:rPr>
          <w:lang w:val="en-IN"/>
        </w:rPr>
      </w:pPr>
      <w:r w:rsidRPr="0028560A">
        <w:rPr>
          <w:lang w:val="en-IN"/>
        </w:rPr>
        <w:t>In this case:</w:t>
      </w:r>
    </w:p>
    <w:p w14:paraId="4FD1C075" w14:textId="77777777" w:rsidR="0028560A" w:rsidRPr="0028560A" w:rsidRDefault="0028560A" w:rsidP="0028560A">
      <w:pPr>
        <w:numPr>
          <w:ilvl w:val="0"/>
          <w:numId w:val="29"/>
        </w:numPr>
        <w:rPr>
          <w:lang w:val="en-IN"/>
        </w:rPr>
      </w:pPr>
      <w:r w:rsidRPr="0028560A">
        <w:rPr>
          <w:lang w:val="en-IN"/>
        </w:rPr>
        <w:t xml:space="preserve">It retrieves only employees that have a valid department (i.e., where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matches an existing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table).</w:t>
      </w:r>
    </w:p>
    <w:p w14:paraId="3CD1384C" w14:textId="77777777" w:rsidR="0028560A" w:rsidRPr="0028560A" w:rsidRDefault="0028560A" w:rsidP="0028560A">
      <w:pPr>
        <w:numPr>
          <w:ilvl w:val="0"/>
          <w:numId w:val="29"/>
        </w:numPr>
        <w:rPr>
          <w:lang w:val="en-IN"/>
        </w:rPr>
      </w:pPr>
      <w:r w:rsidRPr="0028560A">
        <w:rPr>
          <w:lang w:val="en-IN"/>
        </w:rPr>
        <w:t xml:space="preserve">If an employee has a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value that does not exist in the departments table, that employee would not appear in the result.</w:t>
      </w:r>
    </w:p>
    <w:p w14:paraId="4642FBDD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Explanation of the Diagram:</w:t>
      </w:r>
    </w:p>
    <w:p w14:paraId="12C51BAA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Employees Table</w:t>
      </w:r>
      <w:r w:rsidRPr="0028560A">
        <w:rPr>
          <w:lang w:val="en-IN"/>
        </w:rPr>
        <w:t xml:space="preserve">: Contains employee information with </w:t>
      </w:r>
      <w:proofErr w:type="spellStart"/>
      <w:r w:rsidRPr="0028560A">
        <w:rPr>
          <w:lang w:val="en-IN"/>
        </w:rPr>
        <w:t>employee_id</w:t>
      </w:r>
      <w:proofErr w:type="spellEnd"/>
      <w:r w:rsidRPr="0028560A">
        <w:rPr>
          <w:lang w:val="en-IN"/>
        </w:rPr>
        <w:t xml:space="preserve"> as the primary key (PK) and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as the foreign key (FK) that references the departments table.</w:t>
      </w:r>
    </w:p>
    <w:p w14:paraId="2EC2FC16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Departments Table</w:t>
      </w:r>
      <w:r w:rsidRPr="0028560A">
        <w:rPr>
          <w:lang w:val="en-IN"/>
        </w:rPr>
        <w:t xml:space="preserve">: Contains department information with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as the primary key (PK).</w:t>
      </w:r>
    </w:p>
    <w:p w14:paraId="094D9BBB" w14:textId="77777777" w:rsidR="0028560A" w:rsidRPr="0028560A" w:rsidRDefault="0028560A" w:rsidP="0028560A">
      <w:pPr>
        <w:numPr>
          <w:ilvl w:val="0"/>
          <w:numId w:val="30"/>
        </w:numPr>
        <w:rPr>
          <w:lang w:val="en-IN"/>
        </w:rPr>
      </w:pPr>
      <w:r w:rsidRPr="0028560A">
        <w:rPr>
          <w:b/>
          <w:bCs/>
          <w:lang w:val="en-IN"/>
        </w:rPr>
        <w:t>Inner Join Result</w:t>
      </w:r>
      <w:r w:rsidRPr="0028560A">
        <w:rPr>
          <w:lang w:val="en-IN"/>
        </w:rPr>
        <w:t xml:space="preserve">: Represents the result of the inner join operation, showing the </w:t>
      </w:r>
      <w:proofErr w:type="spellStart"/>
      <w:r w:rsidRPr="0028560A">
        <w:rPr>
          <w:lang w:val="en-IN"/>
        </w:rPr>
        <w:t>employee_name</w:t>
      </w:r>
      <w:proofErr w:type="spellEnd"/>
      <w:r w:rsidRPr="0028560A">
        <w:rPr>
          <w:lang w:val="en-IN"/>
        </w:rPr>
        <w:t xml:space="preserve"> and the </w:t>
      </w:r>
      <w:proofErr w:type="spellStart"/>
      <w:r w:rsidRPr="0028560A">
        <w:rPr>
          <w:lang w:val="en-IN"/>
        </w:rPr>
        <w:t>department_name</w:t>
      </w:r>
      <w:proofErr w:type="spellEnd"/>
      <w:r w:rsidRPr="0028560A">
        <w:rPr>
          <w:lang w:val="en-IN"/>
        </w:rPr>
        <w:t xml:space="preserve"> for employees that have matching department records.</w:t>
      </w:r>
    </w:p>
    <w:p w14:paraId="015C1035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Inner Join Logic:</w:t>
      </w:r>
    </w:p>
    <w:p w14:paraId="43E6685E" w14:textId="77777777" w:rsidR="0028560A" w:rsidRPr="0028560A" w:rsidRDefault="0028560A" w:rsidP="0028560A">
      <w:pPr>
        <w:numPr>
          <w:ilvl w:val="0"/>
          <w:numId w:val="31"/>
        </w:numPr>
        <w:rPr>
          <w:lang w:val="en-IN"/>
        </w:rPr>
      </w:pPr>
      <w:r w:rsidRPr="0028560A">
        <w:rPr>
          <w:lang w:val="en-IN"/>
        </w:rPr>
        <w:t xml:space="preserve">An </w:t>
      </w:r>
      <w:r w:rsidRPr="0028560A">
        <w:rPr>
          <w:b/>
          <w:bCs/>
          <w:lang w:val="en-IN"/>
        </w:rPr>
        <w:t>Inner Join</w:t>
      </w:r>
      <w:r w:rsidRPr="0028560A">
        <w:rPr>
          <w:lang w:val="en-IN"/>
        </w:rPr>
        <w:t xml:space="preserve"> returns only the rows where there is a match between </w:t>
      </w:r>
      <w:proofErr w:type="spellStart"/>
      <w:r w:rsidRPr="0028560A">
        <w:rPr>
          <w:lang w:val="en-IN"/>
        </w:rPr>
        <w:t>dept_ref</w:t>
      </w:r>
      <w:proofErr w:type="spellEnd"/>
      <w:r w:rsidRPr="0028560A">
        <w:rPr>
          <w:lang w:val="en-IN"/>
        </w:rPr>
        <w:t xml:space="preserve"> in the Employees table and </w:t>
      </w:r>
      <w:proofErr w:type="spellStart"/>
      <w:r w:rsidRPr="0028560A">
        <w:rPr>
          <w:lang w:val="en-IN"/>
        </w:rPr>
        <w:t>dept_id</w:t>
      </w:r>
      <w:proofErr w:type="spellEnd"/>
      <w:r w:rsidRPr="0028560A">
        <w:rPr>
          <w:lang w:val="en-IN"/>
        </w:rPr>
        <w:t xml:space="preserve"> in the Departments table. If an employee does not have a matching department, they will not appear in the result set.</w:t>
      </w:r>
    </w:p>
    <w:p w14:paraId="6D341DA2" w14:textId="70964614" w:rsidR="0028560A" w:rsidRDefault="0028560A" w:rsidP="0028560A">
      <w:r>
        <w:rPr>
          <w:noProof/>
        </w:rPr>
        <w:drawing>
          <wp:inline distT="0" distB="0" distL="0" distR="0" wp14:anchorId="500B4EAC" wp14:editId="52C277E6">
            <wp:extent cx="5943600" cy="3550920"/>
            <wp:effectExtent l="0" t="0" r="0" b="0"/>
            <wp:docPr id="11128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8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548" w14:textId="77777777" w:rsidR="0028560A" w:rsidRPr="0028560A" w:rsidRDefault="0028560A" w:rsidP="0028560A">
      <w:pPr>
        <w:rPr>
          <w:b/>
          <w:bCs/>
          <w:lang w:val="en-IN"/>
        </w:rPr>
      </w:pPr>
      <w:r w:rsidRPr="0028560A">
        <w:rPr>
          <w:b/>
          <w:bCs/>
          <w:lang w:val="en-IN"/>
        </w:rPr>
        <w:t>1. INNER JOIN (Intersection)</w:t>
      </w:r>
    </w:p>
    <w:p w14:paraId="4C3D103F" w14:textId="77777777" w:rsidR="0028560A" w:rsidRPr="0028560A" w:rsidRDefault="0028560A" w:rsidP="0028560A">
      <w:pPr>
        <w:numPr>
          <w:ilvl w:val="0"/>
          <w:numId w:val="32"/>
        </w:numPr>
        <w:rPr>
          <w:lang w:val="en-IN"/>
        </w:rPr>
      </w:pPr>
      <w:r w:rsidRPr="0028560A">
        <w:rPr>
          <w:b/>
          <w:bCs/>
          <w:lang w:val="en-IN"/>
        </w:rPr>
        <w:t>Definition</w:t>
      </w:r>
      <w:r w:rsidRPr="0028560A">
        <w:rPr>
          <w:lang w:val="en-IN"/>
        </w:rPr>
        <w:t>: Returns only the rows where there is a match in both tables.</w:t>
      </w:r>
    </w:p>
    <w:p w14:paraId="5DA5175A" w14:textId="77777777" w:rsidR="0028560A" w:rsidRDefault="0028560A" w:rsidP="0028560A">
      <w:pPr>
        <w:numPr>
          <w:ilvl w:val="0"/>
          <w:numId w:val="32"/>
        </w:numPr>
        <w:rPr>
          <w:lang w:val="en-IN"/>
        </w:rPr>
      </w:pPr>
      <w:r w:rsidRPr="0028560A">
        <w:rPr>
          <w:b/>
          <w:bCs/>
          <w:lang w:val="en-IN"/>
        </w:rPr>
        <w:t>Set Diagram</w:t>
      </w:r>
      <w:r w:rsidRPr="0028560A">
        <w:rPr>
          <w:lang w:val="en-IN"/>
        </w:rPr>
        <w:t>: The intersection (overlapping area) of the two sets.</w:t>
      </w:r>
    </w:p>
    <w:p w14:paraId="61BB2F48" w14:textId="77777777" w:rsidR="0028560A" w:rsidRDefault="0028560A" w:rsidP="0028560A">
      <w:pPr>
        <w:ind w:left="360"/>
        <w:rPr>
          <w:b/>
          <w:bCs/>
          <w:lang w:val="en-IN"/>
        </w:rPr>
      </w:pPr>
    </w:p>
    <w:p w14:paraId="4EA0AF05" w14:textId="77777777" w:rsidR="0028560A" w:rsidRP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 xml:space="preserve">SELECT </w:t>
      </w:r>
      <w:proofErr w:type="spellStart"/>
      <w:proofErr w:type="gramStart"/>
      <w:r w:rsidRPr="0028560A">
        <w:rPr>
          <w:lang w:val="en-IN"/>
        </w:rPr>
        <w:t>e.employee</w:t>
      </w:r>
      <w:proofErr w:type="gramEnd"/>
      <w:r w:rsidRPr="0028560A">
        <w:rPr>
          <w:lang w:val="en-IN"/>
        </w:rPr>
        <w:t>_name</w:t>
      </w:r>
      <w:proofErr w:type="spellEnd"/>
      <w:r w:rsidRPr="0028560A">
        <w:rPr>
          <w:lang w:val="en-IN"/>
        </w:rPr>
        <w:t xml:space="preserve">, </w:t>
      </w:r>
      <w:proofErr w:type="spellStart"/>
      <w:r w:rsidRPr="0028560A">
        <w:rPr>
          <w:lang w:val="en-IN"/>
        </w:rPr>
        <w:t>d.department_name</w:t>
      </w:r>
      <w:proofErr w:type="spellEnd"/>
    </w:p>
    <w:p w14:paraId="05672504" w14:textId="77777777" w:rsidR="0028560A" w:rsidRP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>FROM employees e</w:t>
      </w:r>
    </w:p>
    <w:p w14:paraId="78DBEA4C" w14:textId="6103C7E5" w:rsidR="0028560A" w:rsidRDefault="0028560A" w:rsidP="0028560A">
      <w:pPr>
        <w:ind w:left="360"/>
        <w:rPr>
          <w:lang w:val="en-IN"/>
        </w:rPr>
      </w:pPr>
      <w:r w:rsidRPr="0028560A">
        <w:rPr>
          <w:lang w:val="en-IN"/>
        </w:rPr>
        <w:t xml:space="preserve">INNER JOIN departments d ON </w:t>
      </w:r>
      <w:proofErr w:type="spellStart"/>
      <w:proofErr w:type="gramStart"/>
      <w:r w:rsidRPr="0028560A">
        <w:rPr>
          <w:lang w:val="en-IN"/>
        </w:rPr>
        <w:t>e.dept</w:t>
      </w:r>
      <w:proofErr w:type="gramEnd"/>
      <w:r w:rsidRPr="0028560A">
        <w:rPr>
          <w:lang w:val="en-IN"/>
        </w:rPr>
        <w:t>_ref</w:t>
      </w:r>
      <w:proofErr w:type="spellEnd"/>
      <w:r w:rsidRPr="0028560A">
        <w:rPr>
          <w:lang w:val="en-IN"/>
        </w:rPr>
        <w:t xml:space="preserve"> = </w:t>
      </w:r>
      <w:proofErr w:type="spellStart"/>
      <w:r w:rsidRPr="0028560A">
        <w:rPr>
          <w:lang w:val="en-IN"/>
        </w:rPr>
        <w:t>d.dept_id</w:t>
      </w:r>
      <w:proofErr w:type="spellEnd"/>
      <w:r w:rsidRPr="0028560A">
        <w:rPr>
          <w:lang w:val="en-IN"/>
        </w:rPr>
        <w:t>;</w:t>
      </w:r>
    </w:p>
    <w:p w14:paraId="6A246632" w14:textId="3F5E6C65" w:rsidR="0028560A" w:rsidRPr="0028560A" w:rsidRDefault="0028560A" w:rsidP="0028560A">
      <w:pPr>
        <w:ind w:left="360"/>
        <w:rPr>
          <w:lang w:val="en-IN"/>
        </w:rPr>
      </w:pPr>
      <w:r w:rsidRPr="0028560A">
        <w:t>This query retrieves only the employees who have a valid department.</w:t>
      </w:r>
    </w:p>
    <w:p w14:paraId="217DC910" w14:textId="77777777" w:rsidR="0028560A" w:rsidRDefault="0028560A" w:rsidP="0028560A">
      <w:pPr>
        <w:ind w:left="720"/>
        <w:rPr>
          <w:lang w:val="en-IN"/>
        </w:rPr>
      </w:pPr>
    </w:p>
    <w:p w14:paraId="0D01B00D" w14:textId="77777777" w:rsidR="0028560A" w:rsidRPr="0028560A" w:rsidRDefault="0028560A" w:rsidP="0028560A">
      <w:pPr>
        <w:ind w:left="720"/>
        <w:rPr>
          <w:lang w:val="en-IN"/>
        </w:rPr>
      </w:pPr>
    </w:p>
    <w:p w14:paraId="57A04791" w14:textId="77777777" w:rsidR="0028560A" w:rsidRDefault="0028560A" w:rsidP="0028560A"/>
    <w:sectPr w:rsidR="0028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235CAD"/>
    <w:multiLevelType w:val="multilevel"/>
    <w:tmpl w:val="2E6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17462C"/>
    <w:multiLevelType w:val="multilevel"/>
    <w:tmpl w:val="6C7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2D40B5D"/>
    <w:multiLevelType w:val="multilevel"/>
    <w:tmpl w:val="5D5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D6628B"/>
    <w:multiLevelType w:val="multilevel"/>
    <w:tmpl w:val="629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AB53BCF"/>
    <w:multiLevelType w:val="multilevel"/>
    <w:tmpl w:val="44F4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271E76"/>
    <w:multiLevelType w:val="multilevel"/>
    <w:tmpl w:val="882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004389"/>
    <w:multiLevelType w:val="multilevel"/>
    <w:tmpl w:val="4B9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F6DEB"/>
    <w:multiLevelType w:val="multilevel"/>
    <w:tmpl w:val="439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D7BEA"/>
    <w:multiLevelType w:val="multilevel"/>
    <w:tmpl w:val="185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0536312">
    <w:abstractNumId w:val="24"/>
  </w:num>
  <w:num w:numId="2" w16cid:durableId="687608274">
    <w:abstractNumId w:val="12"/>
  </w:num>
  <w:num w:numId="3" w16cid:durableId="1044718431">
    <w:abstractNumId w:val="10"/>
  </w:num>
  <w:num w:numId="4" w16cid:durableId="408162845">
    <w:abstractNumId w:val="27"/>
  </w:num>
  <w:num w:numId="5" w16cid:durableId="1650205034">
    <w:abstractNumId w:val="14"/>
  </w:num>
  <w:num w:numId="6" w16cid:durableId="1384715275">
    <w:abstractNumId w:val="18"/>
  </w:num>
  <w:num w:numId="7" w16cid:durableId="933126646">
    <w:abstractNumId w:val="22"/>
  </w:num>
  <w:num w:numId="8" w16cid:durableId="674000167">
    <w:abstractNumId w:val="9"/>
  </w:num>
  <w:num w:numId="9" w16cid:durableId="2106925380">
    <w:abstractNumId w:val="7"/>
  </w:num>
  <w:num w:numId="10" w16cid:durableId="1641229109">
    <w:abstractNumId w:val="6"/>
  </w:num>
  <w:num w:numId="11" w16cid:durableId="486824986">
    <w:abstractNumId w:val="5"/>
  </w:num>
  <w:num w:numId="12" w16cid:durableId="801463157">
    <w:abstractNumId w:val="4"/>
  </w:num>
  <w:num w:numId="13" w16cid:durableId="1278412332">
    <w:abstractNumId w:val="8"/>
  </w:num>
  <w:num w:numId="14" w16cid:durableId="481165454">
    <w:abstractNumId w:val="3"/>
  </w:num>
  <w:num w:numId="15" w16cid:durableId="646125211">
    <w:abstractNumId w:val="2"/>
  </w:num>
  <w:num w:numId="16" w16cid:durableId="36785036">
    <w:abstractNumId w:val="1"/>
  </w:num>
  <w:num w:numId="17" w16cid:durableId="1991713290">
    <w:abstractNumId w:val="0"/>
  </w:num>
  <w:num w:numId="18" w16cid:durableId="975329019">
    <w:abstractNumId w:val="15"/>
  </w:num>
  <w:num w:numId="19" w16cid:durableId="1431507107">
    <w:abstractNumId w:val="16"/>
  </w:num>
  <w:num w:numId="20" w16cid:durableId="1884710480">
    <w:abstractNumId w:val="25"/>
  </w:num>
  <w:num w:numId="21" w16cid:durableId="462192358">
    <w:abstractNumId w:val="20"/>
  </w:num>
  <w:num w:numId="22" w16cid:durableId="758330648">
    <w:abstractNumId w:val="11"/>
  </w:num>
  <w:num w:numId="23" w16cid:durableId="759835297">
    <w:abstractNumId w:val="31"/>
  </w:num>
  <w:num w:numId="24" w16cid:durableId="1461067827">
    <w:abstractNumId w:val="23"/>
  </w:num>
  <w:num w:numId="25" w16cid:durableId="2075003053">
    <w:abstractNumId w:val="19"/>
  </w:num>
  <w:num w:numId="26" w16cid:durableId="1351443796">
    <w:abstractNumId w:val="21"/>
  </w:num>
  <w:num w:numId="27" w16cid:durableId="504978919">
    <w:abstractNumId w:val="30"/>
  </w:num>
  <w:num w:numId="28" w16cid:durableId="138544394">
    <w:abstractNumId w:val="26"/>
  </w:num>
  <w:num w:numId="29" w16cid:durableId="1320767455">
    <w:abstractNumId w:val="29"/>
  </w:num>
  <w:num w:numId="30" w16cid:durableId="1702513546">
    <w:abstractNumId w:val="28"/>
  </w:num>
  <w:num w:numId="31" w16cid:durableId="954677320">
    <w:abstractNumId w:val="17"/>
  </w:num>
  <w:num w:numId="32" w16cid:durableId="9690919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2"/>
    <w:rsid w:val="00106692"/>
    <w:rsid w:val="0028560A"/>
    <w:rsid w:val="00645252"/>
    <w:rsid w:val="006D3D74"/>
    <w:rsid w:val="0083569A"/>
    <w:rsid w:val="0098263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5C70"/>
  <w15:chartTrackingRefBased/>
  <w15:docId w15:val="{D369D49D-8154-40CA-9D04-E05DB60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2856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28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DCL\AppData\Local\Microsoft\Office\16.0\DTS\en-IN%7b03E70EDA-3C6A-4A8E-B5D2-DA528D5E6AEB%7d\%7b228E26BB-9365-456B-919C-7ECAC93ED69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{228E26BB-9365-456B-919C-7ECAC93ED69E}tf02786999_win32</Template>
  <TotalTime>20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2</cp:revision>
  <dcterms:created xsi:type="dcterms:W3CDTF">2024-10-17T18:47:00Z</dcterms:created>
  <dcterms:modified xsi:type="dcterms:W3CDTF">2024-10-17T19:07:00Z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